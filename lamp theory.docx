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C65" w:rsidRPr="00873C65" w:rsidRDefault="00873C65" w:rsidP="00C13525">
      <w:pPr>
        <w:rPr>
          <w:rFonts w:cstheme="minorHAnsi"/>
          <w:sz w:val="32"/>
        </w:rPr>
      </w:pPr>
    </w:p>
    <w:p w:rsidR="00873C65" w:rsidRPr="00873C65" w:rsidRDefault="00873C65" w:rsidP="00C13525">
      <w:pPr>
        <w:rPr>
          <w:rFonts w:cstheme="minorHAnsi"/>
          <w:b/>
          <w:sz w:val="48"/>
          <w:u w:val="single"/>
        </w:rPr>
      </w:pPr>
      <w:r w:rsidRPr="00873C65">
        <w:rPr>
          <w:rFonts w:cstheme="minorHAnsi"/>
          <w:b/>
          <w:sz w:val="48"/>
          <w:u w:val="single"/>
        </w:rPr>
        <w:t xml:space="preserve">Circuit </w:t>
      </w:r>
      <w:bookmarkStart w:id="0" w:name="_GoBack"/>
      <w:bookmarkEnd w:id="0"/>
      <w:r w:rsidRPr="00873C65">
        <w:rPr>
          <w:rFonts w:cstheme="minorHAnsi"/>
          <w:b/>
          <w:sz w:val="48"/>
          <w:u w:val="single"/>
        </w:rPr>
        <w:t>diagram: -</w:t>
      </w:r>
    </w:p>
    <w:p w:rsidR="00873C65" w:rsidRDefault="00873C65" w:rsidP="00C13525">
      <w:pPr>
        <w:rPr>
          <w:rFonts w:cstheme="minorHAnsi"/>
          <w:sz w:val="28"/>
        </w:rPr>
      </w:pPr>
    </w:p>
    <w:p w:rsidR="00C13525" w:rsidRDefault="00C13525" w:rsidP="00C13525">
      <w:pPr>
        <w:rPr>
          <w:rFonts w:cstheme="minorHAnsi"/>
          <w:sz w:val="28"/>
        </w:rPr>
      </w:pPr>
      <w:r>
        <w:rPr>
          <w:noProof/>
        </w:rPr>
        <w:drawing>
          <wp:inline distT="0" distB="0" distL="0" distR="0">
            <wp:extent cx="5943600" cy="25415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541508"/>
                    </a:xfrm>
                    <a:prstGeom prst="rect">
                      <a:avLst/>
                    </a:prstGeom>
                    <a:noFill/>
                    <a:ln>
                      <a:noFill/>
                    </a:ln>
                  </pic:spPr>
                </pic:pic>
              </a:graphicData>
            </a:graphic>
          </wp:inline>
        </w:drawing>
      </w:r>
    </w:p>
    <w:p w:rsidR="00163A82" w:rsidRDefault="00163A82" w:rsidP="00C13525">
      <w:pPr>
        <w:rPr>
          <w:rFonts w:cstheme="minorHAnsi"/>
          <w:sz w:val="28"/>
        </w:rPr>
      </w:pPr>
    </w:p>
    <w:p w:rsidR="00163A82" w:rsidRDefault="00163A82" w:rsidP="00163A82">
      <w:pPr>
        <w:rPr>
          <w:rFonts w:cstheme="minorHAnsi"/>
          <w:b/>
          <w:sz w:val="30"/>
          <w:szCs w:val="30"/>
        </w:rPr>
      </w:pPr>
      <w:r w:rsidRPr="00163A82">
        <w:rPr>
          <w:rFonts w:cstheme="minorHAnsi"/>
          <w:b/>
          <w:sz w:val="36"/>
          <w:szCs w:val="30"/>
        </w:rPr>
        <w:t>Theory :-</w:t>
      </w:r>
      <w:r>
        <w:rPr>
          <w:rFonts w:cstheme="minorHAnsi"/>
          <w:b/>
          <w:sz w:val="30"/>
          <w:szCs w:val="30"/>
        </w:rPr>
        <w:t xml:space="preserve"> </w:t>
      </w:r>
    </w:p>
    <w:p w:rsidR="00163A82" w:rsidRDefault="00163A82" w:rsidP="00163A82">
      <w:pPr>
        <w:jc w:val="both"/>
        <w:rPr>
          <w:rFonts w:cstheme="minorHAnsi"/>
          <w:sz w:val="28"/>
          <w:szCs w:val="28"/>
        </w:rPr>
      </w:pPr>
      <w:r>
        <w:rPr>
          <w:rFonts w:cstheme="minorHAnsi"/>
          <w:b/>
          <w:sz w:val="28"/>
          <w:szCs w:val="28"/>
        </w:rPr>
        <w:t>LEDs</w:t>
      </w:r>
      <w:r>
        <w:rPr>
          <w:rFonts w:cstheme="minorHAnsi"/>
          <w:sz w:val="28"/>
          <w:szCs w:val="28"/>
        </w:rPr>
        <w:t xml:space="preserve"> are a particular type of diode that convert electrical energy into light. In fact, LED stand</w:t>
      </w:r>
      <w:r w:rsidR="007768A2">
        <w:rPr>
          <w:rFonts w:cstheme="minorHAnsi"/>
          <w:sz w:val="28"/>
          <w:szCs w:val="28"/>
        </w:rPr>
        <w:t xml:space="preserve">s for “Light Emitting Diode.” </w:t>
      </w:r>
      <w:r>
        <w:rPr>
          <w:rFonts w:cstheme="minorHAnsi"/>
          <w:sz w:val="28"/>
          <w:szCs w:val="28"/>
        </w:rPr>
        <w:t>And this is reflected in the similarity between the diode and LED schematic symbols.</w:t>
      </w:r>
    </w:p>
    <w:p w:rsidR="00163A82" w:rsidRDefault="00163A82" w:rsidP="00163A82">
      <w:pPr>
        <w:jc w:val="both"/>
        <w:rPr>
          <w:rFonts w:cstheme="minorHAnsi"/>
          <w:sz w:val="28"/>
          <w:szCs w:val="28"/>
        </w:rPr>
      </w:pPr>
      <w:r>
        <w:rPr>
          <w:rFonts w:cstheme="minorHAnsi"/>
          <w:sz w:val="28"/>
          <w:szCs w:val="28"/>
        </w:rPr>
        <w:t>In short, LEDs are like tiny lightbulbs. However, LEDs require a lot less power to light up by comparison. They’re also more energy efficient, so they don’t tend to get hot like conventional light bulbs do (unless you’re really pumping power into them). This makes them ideal for mobile devices and other low-power applications. Don’t count them out of the high-power game, though. High-intensity LEDs have found their way into accent lighting, spotlights</w:t>
      </w:r>
      <w:r w:rsidR="007768A2">
        <w:rPr>
          <w:rFonts w:cstheme="minorHAnsi"/>
          <w:sz w:val="28"/>
          <w:szCs w:val="28"/>
        </w:rPr>
        <w:t xml:space="preserve"> and even automotive headlights.</w:t>
      </w:r>
    </w:p>
    <w:p w:rsidR="00163A82" w:rsidRDefault="00163A82" w:rsidP="00163A82">
      <w:pPr>
        <w:jc w:val="both"/>
        <w:rPr>
          <w:rFonts w:cstheme="minorHAnsi"/>
          <w:sz w:val="28"/>
          <w:szCs w:val="28"/>
        </w:rPr>
      </w:pPr>
      <w:r>
        <w:rPr>
          <w:rFonts w:cstheme="minorHAnsi"/>
          <w:sz w:val="28"/>
          <w:szCs w:val="28"/>
        </w:rPr>
        <w:t>The brightness of an LED is directly dependent on how much current it draws. That means two things. The first being that super bright LEDs drain batteries more quickly, because the extra brightness comes from the extra power being used. The second is that you can control the brightness of an LED by controlling the amount of current through it. But, setting the mood isn’t the only reason to cut back your current.</w:t>
      </w:r>
    </w:p>
    <w:p w:rsidR="00163A82" w:rsidRDefault="00163A82" w:rsidP="00163A82">
      <w:pPr>
        <w:jc w:val="both"/>
        <w:rPr>
          <w:rFonts w:cstheme="minorHAnsi"/>
          <w:sz w:val="28"/>
          <w:szCs w:val="28"/>
        </w:rPr>
      </w:pPr>
    </w:p>
    <w:p w:rsidR="00163A82" w:rsidRDefault="00163A82" w:rsidP="00163A82">
      <w:pPr>
        <w:jc w:val="both"/>
        <w:rPr>
          <w:rFonts w:cstheme="minorHAnsi"/>
          <w:color w:val="222222"/>
          <w:sz w:val="28"/>
          <w:szCs w:val="28"/>
        </w:rPr>
      </w:pPr>
      <w:r>
        <w:rPr>
          <w:rFonts w:cstheme="minorHAnsi"/>
          <w:color w:val="222222"/>
          <w:sz w:val="28"/>
          <w:szCs w:val="28"/>
        </w:rPr>
        <w:t xml:space="preserve">The </w:t>
      </w:r>
      <w:r>
        <w:rPr>
          <w:rFonts w:cstheme="minorHAnsi"/>
          <w:b/>
          <w:bCs/>
          <w:color w:val="222222"/>
          <w:sz w:val="28"/>
          <w:szCs w:val="28"/>
        </w:rPr>
        <w:t>Arduino Uno</w:t>
      </w:r>
      <w:r>
        <w:rPr>
          <w:rFonts w:cstheme="minorHAnsi"/>
          <w:color w:val="222222"/>
          <w:sz w:val="28"/>
          <w:szCs w:val="28"/>
        </w:rPr>
        <w:t xml:space="preserve"> is an </w:t>
      </w:r>
      <w:r>
        <w:rPr>
          <w:rFonts w:cstheme="minorHAnsi"/>
          <w:sz w:val="28"/>
          <w:szCs w:val="28"/>
        </w:rPr>
        <w:t>open-source</w:t>
      </w:r>
      <w:r>
        <w:rPr>
          <w:rFonts w:cstheme="minorHAnsi"/>
          <w:color w:val="222222"/>
          <w:sz w:val="28"/>
          <w:szCs w:val="28"/>
        </w:rPr>
        <w:t xml:space="preserve"> </w:t>
      </w:r>
      <w:r>
        <w:rPr>
          <w:rFonts w:cstheme="minorHAnsi"/>
          <w:sz w:val="28"/>
          <w:szCs w:val="28"/>
        </w:rPr>
        <w:t>microcontroller board</w:t>
      </w:r>
      <w:r>
        <w:rPr>
          <w:rFonts w:cstheme="minorHAnsi"/>
          <w:color w:val="222222"/>
          <w:sz w:val="28"/>
          <w:szCs w:val="28"/>
        </w:rPr>
        <w:t xml:space="preserve">. The board is equipped with sets of digital and analog </w:t>
      </w:r>
      <w:r>
        <w:rPr>
          <w:rFonts w:cstheme="minorHAnsi"/>
          <w:sz w:val="28"/>
          <w:szCs w:val="28"/>
        </w:rPr>
        <w:t>input/output</w:t>
      </w:r>
      <w:r>
        <w:rPr>
          <w:rFonts w:cstheme="minorHAnsi"/>
          <w:color w:val="222222"/>
          <w:sz w:val="28"/>
          <w:szCs w:val="28"/>
        </w:rPr>
        <w:t xml:space="preserve"> (I/O) pins that may be interfaced to various </w:t>
      </w:r>
      <w:r>
        <w:rPr>
          <w:rFonts w:cstheme="minorHAnsi"/>
          <w:sz w:val="28"/>
          <w:szCs w:val="28"/>
        </w:rPr>
        <w:t>expansion boards</w:t>
      </w:r>
      <w:r>
        <w:rPr>
          <w:rFonts w:cstheme="minorHAnsi"/>
          <w:color w:val="222222"/>
          <w:sz w:val="28"/>
          <w:szCs w:val="28"/>
        </w:rPr>
        <w:t xml:space="preserve"> (shields) and other circuits. The board has 14 Digital </w:t>
      </w:r>
      <w:r>
        <w:rPr>
          <w:rFonts w:cstheme="minorHAnsi"/>
          <w:color w:val="222222"/>
          <w:sz w:val="28"/>
          <w:szCs w:val="28"/>
        </w:rPr>
        <w:lastRenderedPageBreak/>
        <w:t xml:space="preserve">pins, 6 Analog pins, and programmable with the </w:t>
      </w:r>
      <w:r>
        <w:rPr>
          <w:rFonts w:cstheme="minorHAnsi"/>
          <w:sz w:val="28"/>
          <w:szCs w:val="28"/>
        </w:rPr>
        <w:t>Arduino IDE</w:t>
      </w:r>
      <w:r>
        <w:rPr>
          <w:rFonts w:cstheme="minorHAnsi"/>
          <w:color w:val="222222"/>
          <w:sz w:val="28"/>
          <w:szCs w:val="28"/>
        </w:rPr>
        <w:t xml:space="preserve"> (Integrated Development Environment) via a type B </w:t>
      </w:r>
      <w:r>
        <w:rPr>
          <w:rFonts w:cstheme="minorHAnsi"/>
          <w:sz w:val="28"/>
          <w:szCs w:val="28"/>
        </w:rPr>
        <w:t>USB cable</w:t>
      </w:r>
      <w:r>
        <w:rPr>
          <w:rFonts w:cstheme="minorHAnsi"/>
          <w:color w:val="222222"/>
          <w:sz w:val="28"/>
          <w:szCs w:val="28"/>
        </w:rPr>
        <w:t xml:space="preserve">. It can be powered by the USB cable or by an external </w:t>
      </w:r>
      <w:r>
        <w:rPr>
          <w:rFonts w:cstheme="minorHAnsi"/>
          <w:sz w:val="28"/>
          <w:szCs w:val="28"/>
        </w:rPr>
        <w:t>9-volt battery</w:t>
      </w:r>
      <w:r>
        <w:rPr>
          <w:rFonts w:cstheme="minorHAnsi"/>
          <w:color w:val="222222"/>
          <w:sz w:val="28"/>
          <w:szCs w:val="28"/>
        </w:rPr>
        <w:t>, though it accepts voltages between 7 and 20 volts.</w:t>
      </w:r>
    </w:p>
    <w:p w:rsidR="00163A82" w:rsidRDefault="00163A82" w:rsidP="00163A82">
      <w:pPr>
        <w:jc w:val="both"/>
        <w:rPr>
          <w:rFonts w:cstheme="minorHAnsi"/>
          <w:color w:val="222222"/>
          <w:sz w:val="28"/>
          <w:szCs w:val="28"/>
        </w:rPr>
      </w:pPr>
    </w:p>
    <w:p w:rsidR="00163A82" w:rsidRPr="00163A82" w:rsidRDefault="00163A82" w:rsidP="00163A82">
      <w:pPr>
        <w:jc w:val="both"/>
        <w:rPr>
          <w:rFonts w:cstheme="minorHAnsi"/>
          <w:color w:val="222222"/>
          <w:sz w:val="36"/>
          <w:szCs w:val="30"/>
        </w:rPr>
      </w:pPr>
      <w:r w:rsidRPr="00163A82">
        <w:rPr>
          <w:rFonts w:cstheme="minorHAnsi"/>
          <w:b/>
          <w:color w:val="222222"/>
          <w:sz w:val="36"/>
          <w:szCs w:val="30"/>
        </w:rPr>
        <w:t>Concept Used :</w:t>
      </w:r>
      <w:r w:rsidRPr="00163A82">
        <w:rPr>
          <w:rFonts w:cstheme="minorHAnsi"/>
          <w:color w:val="222222"/>
          <w:sz w:val="36"/>
          <w:szCs w:val="30"/>
        </w:rPr>
        <w:t xml:space="preserve"> -</w:t>
      </w:r>
    </w:p>
    <w:p w:rsidR="00163A82" w:rsidRDefault="00787424" w:rsidP="00163A82">
      <w:pPr>
        <w:jc w:val="both"/>
        <w:rPr>
          <w:rFonts w:cstheme="minorHAnsi"/>
          <w:color w:val="222222"/>
          <w:sz w:val="28"/>
          <w:szCs w:val="28"/>
        </w:rPr>
      </w:pPr>
      <w:r>
        <w:rPr>
          <w:rFonts w:cstheme="minorHAnsi"/>
          <w:color w:val="222222"/>
          <w:sz w:val="28"/>
          <w:szCs w:val="28"/>
        </w:rPr>
        <w:t>A circuit is made in which 2 digital pins are used where a pin (let</w:t>
      </w:r>
      <w:r w:rsidR="009553A0">
        <w:rPr>
          <w:rFonts w:cstheme="minorHAnsi"/>
          <w:color w:val="222222"/>
          <w:sz w:val="28"/>
          <w:szCs w:val="28"/>
        </w:rPr>
        <w:t>s</w:t>
      </w:r>
      <w:r>
        <w:rPr>
          <w:rFonts w:cstheme="minorHAnsi"/>
          <w:color w:val="222222"/>
          <w:sz w:val="28"/>
          <w:szCs w:val="28"/>
        </w:rPr>
        <w:t xml:space="preserve"> say 7)</w:t>
      </w:r>
      <w:r w:rsidR="009553A0">
        <w:rPr>
          <w:rFonts w:cstheme="minorHAnsi"/>
          <w:color w:val="222222"/>
          <w:sz w:val="28"/>
          <w:szCs w:val="28"/>
        </w:rPr>
        <w:t xml:space="preserve"> is connected to</w:t>
      </w:r>
      <w:r>
        <w:rPr>
          <w:rFonts w:cstheme="minorHAnsi"/>
          <w:color w:val="222222"/>
          <w:sz w:val="28"/>
          <w:szCs w:val="28"/>
        </w:rPr>
        <w:t xml:space="preserve"> a LED </w:t>
      </w:r>
      <w:r w:rsidR="009553A0">
        <w:rPr>
          <w:rFonts w:cstheme="minorHAnsi"/>
          <w:color w:val="222222"/>
          <w:sz w:val="28"/>
          <w:szCs w:val="28"/>
        </w:rPr>
        <w:t xml:space="preserve">which is further </w:t>
      </w:r>
      <w:r w:rsidR="00163A82">
        <w:rPr>
          <w:rFonts w:cstheme="minorHAnsi"/>
          <w:color w:val="222222"/>
          <w:sz w:val="28"/>
          <w:szCs w:val="28"/>
        </w:rPr>
        <w:t xml:space="preserve">connected </w:t>
      </w:r>
      <w:r>
        <w:rPr>
          <w:rFonts w:cstheme="minorHAnsi"/>
          <w:color w:val="222222"/>
          <w:sz w:val="28"/>
          <w:szCs w:val="28"/>
        </w:rPr>
        <w:t>to ground</w:t>
      </w:r>
      <w:r w:rsidR="009553A0">
        <w:rPr>
          <w:rFonts w:cstheme="minorHAnsi"/>
          <w:color w:val="222222"/>
          <w:sz w:val="28"/>
          <w:szCs w:val="28"/>
        </w:rPr>
        <w:t xml:space="preserve">. Now another pin </w:t>
      </w:r>
      <w:r w:rsidR="009553A0">
        <w:rPr>
          <w:rFonts w:cstheme="minorHAnsi"/>
          <w:color w:val="222222"/>
          <w:sz w:val="28"/>
          <w:szCs w:val="28"/>
        </w:rPr>
        <w:br/>
        <w:t>(lets say 12) is connected to switch. One end of the switch is connected to 5V supply and intersection of pin 12 and s</w:t>
      </w:r>
      <w:r w:rsidR="000334BF">
        <w:rPr>
          <w:rFonts w:cstheme="minorHAnsi"/>
          <w:color w:val="222222"/>
          <w:sz w:val="28"/>
          <w:szCs w:val="28"/>
        </w:rPr>
        <w:t>witch is connected to resistor</w:t>
      </w:r>
      <w:r w:rsidR="009553A0">
        <w:rPr>
          <w:rFonts w:cstheme="minorHAnsi"/>
          <w:color w:val="222222"/>
          <w:sz w:val="28"/>
          <w:szCs w:val="28"/>
        </w:rPr>
        <w:t xml:space="preserve"> which is connected to ground from another end. Value of resistance is very high. </w:t>
      </w:r>
      <w:r w:rsidR="00163A82">
        <w:rPr>
          <w:rFonts w:cstheme="minorHAnsi"/>
          <w:color w:val="222222"/>
          <w:sz w:val="28"/>
          <w:szCs w:val="28"/>
        </w:rPr>
        <w:t>The resistors are use</w:t>
      </w:r>
      <w:r w:rsidR="009553A0">
        <w:rPr>
          <w:rFonts w:cstheme="minorHAnsi"/>
          <w:color w:val="222222"/>
          <w:sz w:val="28"/>
          <w:szCs w:val="28"/>
        </w:rPr>
        <w:t xml:space="preserve">d to resist the flow of current. Coding is done in such a way that when switch is pressed led turns on and again when switch is pressed </w:t>
      </w:r>
      <w:r w:rsidR="000334BF">
        <w:rPr>
          <w:rFonts w:cstheme="minorHAnsi"/>
          <w:color w:val="222222"/>
          <w:sz w:val="28"/>
          <w:szCs w:val="28"/>
        </w:rPr>
        <w:t>led turns off.</w:t>
      </w:r>
      <w:r w:rsidR="00163A82">
        <w:rPr>
          <w:rFonts w:cstheme="minorHAnsi"/>
          <w:color w:val="222222"/>
          <w:sz w:val="28"/>
          <w:szCs w:val="28"/>
        </w:rPr>
        <w:t xml:space="preserve"> </w:t>
      </w:r>
    </w:p>
    <w:p w:rsidR="00163A82" w:rsidRDefault="00163A82" w:rsidP="00163A82">
      <w:pPr>
        <w:jc w:val="both"/>
        <w:rPr>
          <w:rFonts w:cstheme="minorHAnsi"/>
          <w:b/>
          <w:color w:val="222222"/>
          <w:sz w:val="30"/>
          <w:szCs w:val="30"/>
        </w:rPr>
      </w:pPr>
    </w:p>
    <w:p w:rsidR="00163A82" w:rsidRPr="00163A82" w:rsidRDefault="00163A82" w:rsidP="00163A82">
      <w:pPr>
        <w:jc w:val="both"/>
        <w:rPr>
          <w:rFonts w:cstheme="minorHAnsi"/>
          <w:b/>
          <w:color w:val="222222"/>
          <w:sz w:val="36"/>
          <w:szCs w:val="30"/>
        </w:rPr>
      </w:pPr>
      <w:r w:rsidRPr="00163A82">
        <w:rPr>
          <w:rFonts w:cstheme="minorHAnsi"/>
          <w:b/>
          <w:color w:val="222222"/>
          <w:sz w:val="36"/>
          <w:szCs w:val="30"/>
        </w:rPr>
        <w:t>Learning and Observations : -</w:t>
      </w:r>
    </w:p>
    <w:p w:rsidR="00163A82" w:rsidRDefault="00163A82" w:rsidP="00163A82">
      <w:pPr>
        <w:pStyle w:val="ListParagraph"/>
        <w:numPr>
          <w:ilvl w:val="0"/>
          <w:numId w:val="24"/>
        </w:numPr>
        <w:jc w:val="both"/>
        <w:rPr>
          <w:rFonts w:cstheme="minorHAnsi"/>
          <w:color w:val="222222"/>
          <w:sz w:val="28"/>
          <w:szCs w:val="28"/>
        </w:rPr>
      </w:pPr>
      <w:r>
        <w:rPr>
          <w:rFonts w:cstheme="minorHAnsi"/>
          <w:color w:val="222222"/>
          <w:sz w:val="28"/>
          <w:szCs w:val="28"/>
        </w:rPr>
        <w:t xml:space="preserve">Making </w:t>
      </w:r>
      <w:r w:rsidR="000334BF">
        <w:rPr>
          <w:rFonts w:cstheme="minorHAnsi"/>
          <w:color w:val="222222"/>
          <w:sz w:val="28"/>
          <w:szCs w:val="28"/>
        </w:rPr>
        <w:t>circuits using Arduino</w:t>
      </w:r>
      <w:r>
        <w:rPr>
          <w:rFonts w:cstheme="minorHAnsi"/>
          <w:color w:val="222222"/>
          <w:sz w:val="28"/>
          <w:szCs w:val="28"/>
        </w:rPr>
        <w:t>.</w:t>
      </w:r>
    </w:p>
    <w:p w:rsidR="00163A82" w:rsidRDefault="000334BF" w:rsidP="00163A82">
      <w:pPr>
        <w:pStyle w:val="ListParagraph"/>
        <w:numPr>
          <w:ilvl w:val="0"/>
          <w:numId w:val="24"/>
        </w:numPr>
        <w:jc w:val="both"/>
        <w:rPr>
          <w:rFonts w:cstheme="minorHAnsi"/>
          <w:color w:val="222222"/>
          <w:sz w:val="28"/>
          <w:szCs w:val="28"/>
        </w:rPr>
      </w:pPr>
      <w:r>
        <w:rPr>
          <w:rFonts w:cstheme="minorHAnsi"/>
          <w:color w:val="222222"/>
          <w:sz w:val="28"/>
          <w:szCs w:val="28"/>
        </w:rPr>
        <w:t>Connecting LED and switch</w:t>
      </w:r>
      <w:r w:rsidR="00163A82">
        <w:rPr>
          <w:rFonts w:cstheme="minorHAnsi"/>
          <w:color w:val="222222"/>
          <w:sz w:val="28"/>
          <w:szCs w:val="28"/>
        </w:rPr>
        <w:t xml:space="preserve"> </w:t>
      </w:r>
      <w:r>
        <w:rPr>
          <w:rFonts w:cstheme="minorHAnsi"/>
          <w:color w:val="222222"/>
          <w:sz w:val="28"/>
          <w:szCs w:val="28"/>
        </w:rPr>
        <w:t>with arduino.</w:t>
      </w:r>
    </w:p>
    <w:p w:rsidR="00163A82" w:rsidRDefault="000334BF" w:rsidP="00163A82">
      <w:pPr>
        <w:pStyle w:val="ListParagraph"/>
        <w:numPr>
          <w:ilvl w:val="0"/>
          <w:numId w:val="24"/>
        </w:numPr>
        <w:jc w:val="both"/>
        <w:rPr>
          <w:rFonts w:cstheme="minorHAnsi"/>
          <w:color w:val="222222"/>
          <w:sz w:val="28"/>
          <w:szCs w:val="28"/>
        </w:rPr>
      </w:pPr>
      <w:r>
        <w:rPr>
          <w:rFonts w:cstheme="minorHAnsi"/>
          <w:color w:val="222222"/>
          <w:sz w:val="28"/>
          <w:szCs w:val="28"/>
        </w:rPr>
        <w:t>Ground has least resistance.</w:t>
      </w:r>
    </w:p>
    <w:p w:rsidR="00163A82" w:rsidRDefault="00163A82" w:rsidP="00163A82">
      <w:pPr>
        <w:pStyle w:val="ListParagraph"/>
        <w:numPr>
          <w:ilvl w:val="0"/>
          <w:numId w:val="24"/>
        </w:numPr>
        <w:jc w:val="both"/>
        <w:rPr>
          <w:rFonts w:cstheme="minorHAnsi"/>
          <w:color w:val="222222"/>
          <w:sz w:val="28"/>
          <w:szCs w:val="28"/>
        </w:rPr>
      </w:pPr>
      <w:r>
        <w:rPr>
          <w:rFonts w:cstheme="minorHAnsi"/>
          <w:color w:val="222222"/>
          <w:sz w:val="28"/>
          <w:szCs w:val="28"/>
        </w:rPr>
        <w:t>Working of Arduino UNO.</w:t>
      </w:r>
    </w:p>
    <w:p w:rsidR="00163A82" w:rsidRDefault="00163A82" w:rsidP="00163A82">
      <w:pPr>
        <w:pStyle w:val="ListParagraph"/>
        <w:numPr>
          <w:ilvl w:val="0"/>
          <w:numId w:val="24"/>
        </w:numPr>
        <w:jc w:val="both"/>
        <w:rPr>
          <w:rFonts w:cstheme="minorHAnsi"/>
          <w:color w:val="222222"/>
          <w:sz w:val="28"/>
          <w:szCs w:val="28"/>
        </w:rPr>
      </w:pPr>
      <w:r>
        <w:rPr>
          <w:rFonts w:cstheme="minorHAnsi"/>
          <w:color w:val="222222"/>
          <w:sz w:val="28"/>
          <w:szCs w:val="28"/>
        </w:rPr>
        <w:t>Coding to be done on Arduino.exe for stimulation of the experiment.</w:t>
      </w:r>
    </w:p>
    <w:p w:rsidR="00163A82" w:rsidRDefault="00163A82" w:rsidP="00163A82">
      <w:pPr>
        <w:jc w:val="both"/>
        <w:rPr>
          <w:rFonts w:cstheme="minorHAnsi"/>
          <w:color w:val="222222"/>
          <w:sz w:val="28"/>
          <w:szCs w:val="28"/>
        </w:rPr>
      </w:pPr>
    </w:p>
    <w:p w:rsidR="00163A82" w:rsidRDefault="00163A82" w:rsidP="00163A82">
      <w:pPr>
        <w:jc w:val="both"/>
        <w:rPr>
          <w:rFonts w:cstheme="minorHAnsi"/>
          <w:b/>
          <w:color w:val="222222"/>
          <w:sz w:val="30"/>
          <w:szCs w:val="30"/>
        </w:rPr>
      </w:pPr>
      <w:r w:rsidRPr="00163A82">
        <w:rPr>
          <w:rFonts w:cstheme="minorHAnsi"/>
          <w:b/>
          <w:color w:val="222222"/>
          <w:sz w:val="36"/>
          <w:szCs w:val="30"/>
        </w:rPr>
        <w:t>Problems &amp; Troubleshooting: –</w:t>
      </w:r>
      <w:r>
        <w:rPr>
          <w:rFonts w:cstheme="minorHAnsi"/>
          <w:b/>
          <w:color w:val="222222"/>
          <w:sz w:val="30"/>
          <w:szCs w:val="30"/>
        </w:rPr>
        <w:t xml:space="preserve"> </w:t>
      </w:r>
    </w:p>
    <w:p w:rsidR="00163A82" w:rsidRDefault="00163A82" w:rsidP="00163A82">
      <w:pPr>
        <w:jc w:val="both"/>
        <w:rPr>
          <w:rFonts w:cstheme="minorHAnsi"/>
          <w:color w:val="222222"/>
          <w:sz w:val="28"/>
          <w:szCs w:val="28"/>
        </w:rPr>
      </w:pPr>
      <w:r>
        <w:rPr>
          <w:rFonts w:cstheme="minorHAnsi"/>
          <w:color w:val="222222"/>
          <w:sz w:val="28"/>
          <w:szCs w:val="28"/>
        </w:rPr>
        <w:t>No pro</w:t>
      </w:r>
      <w:r w:rsidR="007768A2">
        <w:rPr>
          <w:rFonts w:cstheme="minorHAnsi"/>
          <w:color w:val="222222"/>
          <w:sz w:val="28"/>
          <w:szCs w:val="28"/>
        </w:rPr>
        <w:t>blem</w:t>
      </w:r>
      <w:r>
        <w:rPr>
          <w:rFonts w:cstheme="minorHAnsi"/>
          <w:color w:val="222222"/>
          <w:sz w:val="28"/>
          <w:szCs w:val="28"/>
        </w:rPr>
        <w:t xml:space="preserve"> occurred during the execution of the experiment.</w:t>
      </w:r>
    </w:p>
    <w:p w:rsidR="00163A82" w:rsidRDefault="00163A82" w:rsidP="00163A82">
      <w:pPr>
        <w:jc w:val="both"/>
        <w:rPr>
          <w:rFonts w:cstheme="minorHAnsi"/>
          <w:color w:val="222222"/>
          <w:sz w:val="28"/>
          <w:szCs w:val="28"/>
        </w:rPr>
      </w:pPr>
    </w:p>
    <w:p w:rsidR="00163A82" w:rsidRDefault="00163A82" w:rsidP="00163A82">
      <w:pPr>
        <w:jc w:val="both"/>
        <w:rPr>
          <w:rFonts w:cstheme="minorHAnsi"/>
          <w:b/>
          <w:color w:val="222222"/>
          <w:sz w:val="30"/>
          <w:szCs w:val="30"/>
        </w:rPr>
      </w:pPr>
      <w:r w:rsidRPr="00163A82">
        <w:rPr>
          <w:rFonts w:cstheme="minorHAnsi"/>
          <w:b/>
          <w:color w:val="222222"/>
          <w:sz w:val="36"/>
          <w:szCs w:val="30"/>
        </w:rPr>
        <w:t>Precautions :–</w:t>
      </w:r>
      <w:r>
        <w:rPr>
          <w:rFonts w:cstheme="minorHAnsi"/>
          <w:b/>
          <w:color w:val="222222"/>
          <w:sz w:val="30"/>
          <w:szCs w:val="30"/>
        </w:rPr>
        <w:t xml:space="preserve"> </w:t>
      </w:r>
    </w:p>
    <w:p w:rsidR="00163A82" w:rsidRDefault="000334BF" w:rsidP="00163A82">
      <w:pPr>
        <w:pStyle w:val="ListParagraph"/>
        <w:numPr>
          <w:ilvl w:val="0"/>
          <w:numId w:val="25"/>
        </w:numPr>
        <w:jc w:val="both"/>
        <w:rPr>
          <w:rFonts w:cstheme="minorHAnsi"/>
          <w:color w:val="222222"/>
          <w:sz w:val="28"/>
          <w:szCs w:val="28"/>
        </w:rPr>
      </w:pPr>
      <w:r>
        <w:rPr>
          <w:rFonts w:cstheme="minorHAnsi"/>
          <w:color w:val="222222"/>
          <w:sz w:val="28"/>
          <w:szCs w:val="28"/>
        </w:rPr>
        <w:t>The circuit made</w:t>
      </w:r>
      <w:r w:rsidR="00163A82">
        <w:rPr>
          <w:rFonts w:cstheme="minorHAnsi"/>
          <w:color w:val="222222"/>
          <w:sz w:val="28"/>
          <w:szCs w:val="28"/>
        </w:rPr>
        <w:t xml:space="preserve"> can be wrong.</w:t>
      </w:r>
    </w:p>
    <w:p w:rsidR="00163A82" w:rsidRPr="000334BF" w:rsidRDefault="000334BF" w:rsidP="000334BF">
      <w:pPr>
        <w:pStyle w:val="ListParagraph"/>
        <w:numPr>
          <w:ilvl w:val="0"/>
          <w:numId w:val="25"/>
        </w:numPr>
        <w:jc w:val="both"/>
        <w:rPr>
          <w:rFonts w:cstheme="minorHAnsi"/>
          <w:color w:val="222222"/>
          <w:sz w:val="28"/>
          <w:szCs w:val="28"/>
        </w:rPr>
      </w:pPr>
      <w:r>
        <w:rPr>
          <w:rFonts w:cstheme="minorHAnsi"/>
          <w:color w:val="222222"/>
          <w:sz w:val="28"/>
          <w:szCs w:val="28"/>
        </w:rPr>
        <w:t>Any Element used may</w:t>
      </w:r>
      <w:r w:rsidR="00163A82">
        <w:rPr>
          <w:rFonts w:cstheme="minorHAnsi"/>
          <w:color w:val="222222"/>
          <w:sz w:val="28"/>
          <w:szCs w:val="28"/>
        </w:rPr>
        <w:t xml:space="preserve"> be defective.</w:t>
      </w:r>
    </w:p>
    <w:p w:rsidR="00163A82" w:rsidRDefault="000334BF" w:rsidP="00163A82">
      <w:pPr>
        <w:pStyle w:val="ListParagraph"/>
        <w:numPr>
          <w:ilvl w:val="0"/>
          <w:numId w:val="25"/>
        </w:numPr>
        <w:jc w:val="both"/>
        <w:rPr>
          <w:rFonts w:cstheme="minorHAnsi"/>
          <w:color w:val="222222"/>
          <w:sz w:val="28"/>
          <w:szCs w:val="28"/>
        </w:rPr>
      </w:pPr>
      <w:r>
        <w:rPr>
          <w:rFonts w:cstheme="minorHAnsi"/>
          <w:color w:val="222222"/>
          <w:sz w:val="28"/>
          <w:szCs w:val="28"/>
        </w:rPr>
        <w:t>The coding done</w:t>
      </w:r>
      <w:r w:rsidR="00163A82">
        <w:rPr>
          <w:rFonts w:cstheme="minorHAnsi"/>
          <w:color w:val="222222"/>
          <w:sz w:val="28"/>
          <w:szCs w:val="28"/>
        </w:rPr>
        <w:t xml:space="preserve"> can be incorrect due to which stimulation can be failed.</w:t>
      </w:r>
    </w:p>
    <w:p w:rsidR="00163A82" w:rsidRDefault="00163A82" w:rsidP="00163A82">
      <w:pPr>
        <w:pStyle w:val="ListParagraph"/>
        <w:numPr>
          <w:ilvl w:val="0"/>
          <w:numId w:val="25"/>
        </w:numPr>
        <w:jc w:val="both"/>
        <w:rPr>
          <w:rFonts w:cstheme="minorHAnsi"/>
          <w:color w:val="222222"/>
          <w:sz w:val="28"/>
          <w:szCs w:val="28"/>
        </w:rPr>
      </w:pPr>
      <w:r>
        <w:rPr>
          <w:rFonts w:cstheme="minorHAnsi"/>
          <w:color w:val="222222"/>
          <w:sz w:val="28"/>
          <w:szCs w:val="28"/>
        </w:rPr>
        <w:t>Port Selection for Arduino can be incorrect due to which it won</w:t>
      </w:r>
      <w:r w:rsidR="007768A2">
        <w:rPr>
          <w:rFonts w:cstheme="minorHAnsi"/>
          <w:color w:val="222222"/>
          <w:sz w:val="28"/>
          <w:szCs w:val="28"/>
        </w:rPr>
        <w:t>’</w:t>
      </w:r>
      <w:r>
        <w:rPr>
          <w:rFonts w:cstheme="minorHAnsi"/>
          <w:color w:val="222222"/>
          <w:sz w:val="28"/>
          <w:szCs w:val="28"/>
        </w:rPr>
        <w:t>t upload on Arduino Board and resulting in failure of experiment.</w:t>
      </w:r>
    </w:p>
    <w:p w:rsidR="00163A82" w:rsidRDefault="00163A82" w:rsidP="00163A82">
      <w:pPr>
        <w:jc w:val="both"/>
        <w:rPr>
          <w:rFonts w:cstheme="minorHAnsi"/>
          <w:color w:val="222222"/>
          <w:sz w:val="28"/>
          <w:szCs w:val="28"/>
        </w:rPr>
      </w:pPr>
    </w:p>
    <w:p w:rsidR="000334BF" w:rsidRDefault="000334BF" w:rsidP="00163A82">
      <w:pPr>
        <w:jc w:val="both"/>
        <w:rPr>
          <w:rFonts w:cstheme="minorHAnsi"/>
          <w:b/>
          <w:color w:val="222222"/>
          <w:sz w:val="36"/>
          <w:szCs w:val="30"/>
        </w:rPr>
      </w:pPr>
    </w:p>
    <w:p w:rsidR="00163A82" w:rsidRDefault="00163A82" w:rsidP="00163A82">
      <w:pPr>
        <w:jc w:val="both"/>
        <w:rPr>
          <w:rFonts w:cstheme="minorHAnsi"/>
          <w:b/>
          <w:color w:val="222222"/>
          <w:sz w:val="30"/>
          <w:szCs w:val="30"/>
        </w:rPr>
      </w:pPr>
      <w:r w:rsidRPr="00163A82">
        <w:rPr>
          <w:rFonts w:cstheme="minorHAnsi"/>
          <w:b/>
          <w:color w:val="222222"/>
          <w:sz w:val="36"/>
          <w:szCs w:val="30"/>
        </w:rPr>
        <w:lastRenderedPageBreak/>
        <w:t>Learning Outcomes: –</w:t>
      </w:r>
      <w:r>
        <w:rPr>
          <w:rFonts w:cstheme="minorHAnsi"/>
          <w:b/>
          <w:color w:val="222222"/>
          <w:sz w:val="30"/>
          <w:szCs w:val="30"/>
        </w:rPr>
        <w:t xml:space="preserve"> </w:t>
      </w:r>
    </w:p>
    <w:p w:rsidR="00163A82" w:rsidRDefault="000334BF" w:rsidP="00163A82">
      <w:pPr>
        <w:pStyle w:val="ListParagraph"/>
        <w:numPr>
          <w:ilvl w:val="0"/>
          <w:numId w:val="26"/>
        </w:numPr>
        <w:jc w:val="both"/>
        <w:rPr>
          <w:rFonts w:cstheme="minorHAnsi"/>
          <w:color w:val="222222"/>
          <w:sz w:val="28"/>
          <w:szCs w:val="28"/>
        </w:rPr>
      </w:pPr>
      <w:r>
        <w:rPr>
          <w:rFonts w:cstheme="minorHAnsi"/>
          <w:color w:val="222222"/>
          <w:sz w:val="28"/>
          <w:szCs w:val="28"/>
        </w:rPr>
        <w:t>Setting up circuit on a Arduino</w:t>
      </w:r>
      <w:r w:rsidR="00163A82">
        <w:rPr>
          <w:rFonts w:cstheme="minorHAnsi"/>
          <w:color w:val="222222"/>
          <w:sz w:val="28"/>
          <w:szCs w:val="28"/>
        </w:rPr>
        <w:t>.</w:t>
      </w:r>
    </w:p>
    <w:p w:rsidR="00163A82" w:rsidRDefault="007768A2" w:rsidP="00163A82">
      <w:pPr>
        <w:pStyle w:val="ListParagraph"/>
        <w:numPr>
          <w:ilvl w:val="0"/>
          <w:numId w:val="26"/>
        </w:numPr>
        <w:jc w:val="both"/>
        <w:rPr>
          <w:rFonts w:cstheme="minorHAnsi"/>
          <w:color w:val="222222"/>
          <w:sz w:val="28"/>
          <w:szCs w:val="28"/>
        </w:rPr>
      </w:pPr>
      <w:r>
        <w:rPr>
          <w:rFonts w:cstheme="minorHAnsi"/>
          <w:color w:val="222222"/>
          <w:sz w:val="28"/>
          <w:szCs w:val="28"/>
        </w:rPr>
        <w:t>Connecting</w:t>
      </w:r>
      <w:r w:rsidR="000334BF">
        <w:rPr>
          <w:rFonts w:cstheme="minorHAnsi"/>
          <w:color w:val="222222"/>
          <w:sz w:val="28"/>
          <w:szCs w:val="28"/>
        </w:rPr>
        <w:t xml:space="preserve"> switch, LED and Arduino.</w:t>
      </w:r>
    </w:p>
    <w:p w:rsidR="00163A82" w:rsidRDefault="000334BF" w:rsidP="00163A82">
      <w:pPr>
        <w:pStyle w:val="ListParagraph"/>
        <w:numPr>
          <w:ilvl w:val="0"/>
          <w:numId w:val="26"/>
        </w:numPr>
        <w:jc w:val="both"/>
        <w:rPr>
          <w:rFonts w:cstheme="minorHAnsi"/>
          <w:color w:val="222222"/>
          <w:sz w:val="28"/>
          <w:szCs w:val="28"/>
        </w:rPr>
      </w:pPr>
      <w:r>
        <w:rPr>
          <w:rFonts w:cstheme="minorHAnsi"/>
          <w:color w:val="222222"/>
          <w:sz w:val="28"/>
          <w:szCs w:val="28"/>
        </w:rPr>
        <w:t>Using switch and LED</w:t>
      </w:r>
      <w:r w:rsidR="00163A82">
        <w:rPr>
          <w:rFonts w:cstheme="minorHAnsi"/>
          <w:color w:val="222222"/>
          <w:sz w:val="28"/>
          <w:szCs w:val="28"/>
        </w:rPr>
        <w:t>.</w:t>
      </w:r>
    </w:p>
    <w:p w:rsidR="00163A82" w:rsidRDefault="00163A82" w:rsidP="00163A82">
      <w:pPr>
        <w:pStyle w:val="ListParagraph"/>
        <w:numPr>
          <w:ilvl w:val="0"/>
          <w:numId w:val="26"/>
        </w:numPr>
        <w:jc w:val="both"/>
        <w:rPr>
          <w:rFonts w:cstheme="minorHAnsi"/>
          <w:color w:val="222222"/>
          <w:sz w:val="28"/>
          <w:szCs w:val="28"/>
        </w:rPr>
      </w:pPr>
      <w:r>
        <w:rPr>
          <w:rFonts w:cstheme="minorHAnsi"/>
          <w:color w:val="222222"/>
          <w:sz w:val="28"/>
          <w:szCs w:val="28"/>
        </w:rPr>
        <w:t>Working a</w:t>
      </w:r>
      <w:r w:rsidR="00424BC4">
        <w:rPr>
          <w:rFonts w:cstheme="minorHAnsi"/>
          <w:color w:val="222222"/>
          <w:sz w:val="28"/>
          <w:szCs w:val="28"/>
        </w:rPr>
        <w:t>nd coding of Arduino</w:t>
      </w:r>
      <w:r>
        <w:rPr>
          <w:rFonts w:cstheme="minorHAnsi"/>
          <w:color w:val="222222"/>
          <w:sz w:val="28"/>
          <w:szCs w:val="28"/>
        </w:rPr>
        <w:t>.</w:t>
      </w:r>
    </w:p>
    <w:p w:rsidR="00163A82" w:rsidRDefault="00163A82" w:rsidP="00163A82">
      <w:pPr>
        <w:jc w:val="both"/>
        <w:rPr>
          <w:rFonts w:cstheme="minorHAnsi"/>
          <w:color w:val="222222"/>
          <w:sz w:val="28"/>
          <w:szCs w:val="28"/>
        </w:rPr>
      </w:pPr>
    </w:p>
    <w:p w:rsidR="00163A82" w:rsidRPr="00163A82" w:rsidRDefault="00163A82" w:rsidP="00163A82">
      <w:pPr>
        <w:jc w:val="both"/>
        <w:rPr>
          <w:rFonts w:cstheme="minorHAnsi"/>
          <w:b/>
          <w:color w:val="222222"/>
          <w:sz w:val="28"/>
          <w:szCs w:val="28"/>
          <w:u w:val="single"/>
        </w:rPr>
      </w:pPr>
      <w:r w:rsidRPr="00163A82">
        <w:rPr>
          <w:rFonts w:cstheme="minorHAnsi"/>
          <w:b/>
          <w:color w:val="222222"/>
          <w:sz w:val="36"/>
          <w:szCs w:val="30"/>
          <w:u w:val="single"/>
        </w:rPr>
        <w:t>Result:</w:t>
      </w:r>
      <w:r w:rsidRPr="00163A82">
        <w:rPr>
          <w:rFonts w:cstheme="minorHAnsi"/>
          <w:b/>
          <w:color w:val="222222"/>
          <w:sz w:val="32"/>
          <w:szCs w:val="28"/>
          <w:u w:val="single"/>
        </w:rPr>
        <w:t xml:space="preserve"> –</w:t>
      </w:r>
      <w:r w:rsidRPr="00163A82">
        <w:rPr>
          <w:rFonts w:cstheme="minorHAnsi"/>
          <w:b/>
          <w:color w:val="222222"/>
          <w:sz w:val="28"/>
          <w:szCs w:val="28"/>
          <w:u w:val="single"/>
        </w:rPr>
        <w:t xml:space="preserve"> </w:t>
      </w:r>
    </w:p>
    <w:p w:rsidR="00163A82" w:rsidRDefault="000334BF" w:rsidP="00163A82">
      <w:pPr>
        <w:jc w:val="both"/>
        <w:rPr>
          <w:rFonts w:cstheme="minorHAnsi"/>
          <w:color w:val="222222"/>
          <w:sz w:val="28"/>
          <w:szCs w:val="28"/>
        </w:rPr>
      </w:pPr>
      <w:r>
        <w:rPr>
          <w:rFonts w:cstheme="minorHAnsi"/>
          <w:color w:val="222222"/>
          <w:sz w:val="28"/>
          <w:szCs w:val="28"/>
        </w:rPr>
        <w:t>Working of led and switch</w:t>
      </w:r>
      <w:r w:rsidR="00163A82">
        <w:rPr>
          <w:rFonts w:cstheme="minorHAnsi"/>
          <w:color w:val="222222"/>
          <w:sz w:val="28"/>
          <w:szCs w:val="28"/>
        </w:rPr>
        <w:t xml:space="preserve"> verified after uploading the program.</w:t>
      </w:r>
      <w:r w:rsidR="00DC33FC">
        <w:rPr>
          <w:rFonts w:cstheme="minorHAnsi"/>
          <w:color w:val="222222"/>
          <w:sz w:val="28"/>
          <w:szCs w:val="28"/>
        </w:rPr>
        <w:t xml:space="preserve"> Lamp is ready to glow.</w:t>
      </w:r>
    </w:p>
    <w:p w:rsidR="00163A82" w:rsidRPr="00C13525" w:rsidRDefault="00163A82" w:rsidP="00C13525">
      <w:pPr>
        <w:rPr>
          <w:rFonts w:cstheme="minorHAnsi"/>
          <w:sz w:val="28"/>
        </w:rPr>
      </w:pPr>
    </w:p>
    <w:sectPr w:rsidR="00163A82" w:rsidRPr="00C13525" w:rsidSect="007553C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5B89" w:rsidRDefault="00F55B89" w:rsidP="00873C65">
      <w:r>
        <w:separator/>
      </w:r>
    </w:p>
  </w:endnote>
  <w:endnote w:type="continuationSeparator" w:id="0">
    <w:p w:rsidR="00F55B89" w:rsidRDefault="00F55B89" w:rsidP="00873C6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5B89" w:rsidRDefault="00F55B89" w:rsidP="00873C65">
      <w:r>
        <w:separator/>
      </w:r>
    </w:p>
  </w:footnote>
  <w:footnote w:type="continuationSeparator" w:id="0">
    <w:p w:rsidR="00F55B89" w:rsidRDefault="00F55B89" w:rsidP="00873C6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F128CC0"/>
    <w:lvl w:ilvl="0">
      <w:start w:val="1"/>
      <w:numFmt w:val="decimal"/>
      <w:lvlText w:val="%1."/>
      <w:lvlJc w:val="left"/>
      <w:pPr>
        <w:tabs>
          <w:tab w:val="num" w:pos="1800"/>
        </w:tabs>
        <w:ind w:left="1800" w:hanging="360"/>
      </w:pPr>
    </w:lvl>
  </w:abstractNum>
  <w:abstractNum w:abstractNumId="1">
    <w:nsid w:val="FFFFFF7D"/>
    <w:multiLevelType w:val="singleLevel"/>
    <w:tmpl w:val="DAA0AA1C"/>
    <w:lvl w:ilvl="0">
      <w:start w:val="1"/>
      <w:numFmt w:val="decimal"/>
      <w:lvlText w:val="%1."/>
      <w:lvlJc w:val="left"/>
      <w:pPr>
        <w:tabs>
          <w:tab w:val="num" w:pos="1440"/>
        </w:tabs>
        <w:ind w:left="1440" w:hanging="360"/>
      </w:pPr>
    </w:lvl>
  </w:abstractNum>
  <w:abstractNum w:abstractNumId="2">
    <w:nsid w:val="FFFFFF7E"/>
    <w:multiLevelType w:val="singleLevel"/>
    <w:tmpl w:val="C6928A44"/>
    <w:lvl w:ilvl="0">
      <w:start w:val="1"/>
      <w:numFmt w:val="decimal"/>
      <w:lvlText w:val="%1."/>
      <w:lvlJc w:val="left"/>
      <w:pPr>
        <w:tabs>
          <w:tab w:val="num" w:pos="1080"/>
        </w:tabs>
        <w:ind w:left="1080" w:hanging="360"/>
      </w:pPr>
    </w:lvl>
  </w:abstractNum>
  <w:abstractNum w:abstractNumId="3">
    <w:nsid w:val="FFFFFF7F"/>
    <w:multiLevelType w:val="singleLevel"/>
    <w:tmpl w:val="75ACADB0"/>
    <w:lvl w:ilvl="0">
      <w:start w:val="1"/>
      <w:numFmt w:val="decimal"/>
      <w:lvlText w:val="%1."/>
      <w:lvlJc w:val="left"/>
      <w:pPr>
        <w:tabs>
          <w:tab w:val="num" w:pos="720"/>
        </w:tabs>
        <w:ind w:left="720" w:hanging="360"/>
      </w:pPr>
    </w:lvl>
  </w:abstractNum>
  <w:abstractNum w:abstractNumId="4">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A7202F2"/>
    <w:lvl w:ilvl="0">
      <w:start w:val="1"/>
      <w:numFmt w:val="decimal"/>
      <w:lvlText w:val="%1."/>
      <w:lvlJc w:val="left"/>
      <w:pPr>
        <w:tabs>
          <w:tab w:val="num" w:pos="360"/>
        </w:tabs>
        <w:ind w:left="360" w:hanging="360"/>
      </w:pPr>
    </w:lvl>
  </w:abstractNum>
  <w:abstractNum w:abstractNumId="9">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42B56014"/>
    <w:multiLevelType w:val="hybridMultilevel"/>
    <w:tmpl w:val="4BBE3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nsid w:val="67E86FDF"/>
    <w:multiLevelType w:val="hybridMultilevel"/>
    <w:tmpl w:val="FA52BF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2980E42"/>
    <w:multiLevelType w:val="hybridMultilevel"/>
    <w:tmpl w:val="4922EA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3"/>
  </w:num>
  <w:num w:numId="5">
    <w:abstractNumId w:val="13"/>
  </w:num>
  <w:num w:numId="6">
    <w:abstractNumId w:val="16"/>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8"/>
  </w:num>
  <w:num w:numId="22">
    <w:abstractNumId w:val="11"/>
  </w:num>
  <w:num w:numId="23">
    <w:abstractNumId w:val="25"/>
  </w:num>
  <w:num w:numId="24">
    <w:abstractNumId w:val="17"/>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footnotePr>
    <w:footnote w:id="-1"/>
    <w:footnote w:id="0"/>
  </w:footnotePr>
  <w:endnotePr>
    <w:endnote w:id="-1"/>
    <w:endnote w:id="0"/>
  </w:endnotePr>
  <w:compat/>
  <w:rsids>
    <w:rsidRoot w:val="00C13525"/>
    <w:rsid w:val="000334BF"/>
    <w:rsid w:val="00163A82"/>
    <w:rsid w:val="00291DC5"/>
    <w:rsid w:val="002B0B1C"/>
    <w:rsid w:val="002D29EC"/>
    <w:rsid w:val="00424BC4"/>
    <w:rsid w:val="00645252"/>
    <w:rsid w:val="006D3D74"/>
    <w:rsid w:val="006D5F14"/>
    <w:rsid w:val="007553C5"/>
    <w:rsid w:val="007768A2"/>
    <w:rsid w:val="00787424"/>
    <w:rsid w:val="0083569A"/>
    <w:rsid w:val="00873C65"/>
    <w:rsid w:val="009553A0"/>
    <w:rsid w:val="00A9204E"/>
    <w:rsid w:val="00B27163"/>
    <w:rsid w:val="00C13525"/>
    <w:rsid w:val="00C81C87"/>
    <w:rsid w:val="00D137DF"/>
    <w:rsid w:val="00DC33FC"/>
    <w:rsid w:val="00F06401"/>
    <w:rsid w:val="00F55B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sid w:val="007553C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sid w:val="007553C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7553C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rsid w:val="007553C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3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3C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53C5"/>
    <w:rPr>
      <w:rFonts w:eastAsiaTheme="minorEastAsia"/>
      <w:color w:val="5A5A5A" w:themeColor="text1" w:themeTint="A5"/>
      <w:spacing w:val="15"/>
    </w:rPr>
  </w:style>
  <w:style w:type="character" w:styleId="SubtleEmphasis">
    <w:name w:val="Subtle Emphasis"/>
    <w:basedOn w:val="DefaultParagraphFont"/>
    <w:uiPriority w:val="19"/>
    <w:qFormat/>
    <w:rsid w:val="007553C5"/>
    <w:rPr>
      <w:i/>
      <w:iCs/>
      <w:color w:val="404040" w:themeColor="text1" w:themeTint="BF"/>
    </w:rPr>
  </w:style>
  <w:style w:type="character" w:styleId="Emphasis">
    <w:name w:val="Emphasis"/>
    <w:basedOn w:val="DefaultParagraphFont"/>
    <w:uiPriority w:val="20"/>
    <w:qFormat/>
    <w:rsid w:val="007553C5"/>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sid w:val="007553C5"/>
    <w:rPr>
      <w:b/>
      <w:bCs/>
    </w:rPr>
  </w:style>
  <w:style w:type="paragraph" w:styleId="Quote">
    <w:name w:val="Quote"/>
    <w:basedOn w:val="Normal"/>
    <w:next w:val="Normal"/>
    <w:link w:val="QuoteChar"/>
    <w:uiPriority w:val="29"/>
    <w:qFormat/>
    <w:rsid w:val="007553C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553C5"/>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sid w:val="007553C5"/>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sid w:val="007553C5"/>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sid w:val="007553C5"/>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qFormat/>
    <w:rsid w:val="00163A82"/>
    <w:pPr>
      <w:spacing w:after="200" w:line="276" w:lineRule="auto"/>
      <w:ind w:left="720"/>
      <w:contextualSpacing/>
    </w:pPr>
  </w:style>
</w:styles>
</file>

<file path=word/webSettings.xml><?xml version="1.0" encoding="utf-8"?>
<w:webSettings xmlns:r="http://schemas.openxmlformats.org/officeDocument/2006/relationships" xmlns:w="http://schemas.openxmlformats.org/wordprocessingml/2006/main">
  <w:divs>
    <w:div w:id="201834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nit%20Kumar\AppData\Local\Packages\Microsoft.Office.Desktop_8wekyb3d8bbwe\LocalCache\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4</TotalTime>
  <Pages>3</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Gunit Kumar</dc:creator>
  <cp:lastModifiedBy>PRERNA KHANDWAL</cp:lastModifiedBy>
  <cp:revision>3</cp:revision>
  <dcterms:created xsi:type="dcterms:W3CDTF">2019-10-02T05:43:00Z</dcterms:created>
  <dcterms:modified xsi:type="dcterms:W3CDTF">2019-10-02T06:03:00Z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